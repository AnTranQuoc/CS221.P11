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EE3" w:rsidRPr="00E56EE3" w:rsidRDefault="00E56EE3" w:rsidP="00E56EE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E56EE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proofErr w:type="spellStart"/>
      <w:r w:rsidRPr="00E56EE3">
        <w:rPr>
          <w:rFonts w:ascii="Times New Roman" w:eastAsia="Times New Roman" w:hAnsi="Times New Roman" w:cs="Times New Roman"/>
          <w:b/>
          <w:bCs/>
          <w:sz w:val="36"/>
          <w:szCs w:val="36"/>
        </w:rPr>
        <w:t>Xác</w:t>
      </w:r>
      <w:proofErr w:type="spellEnd"/>
      <w:r w:rsidRPr="00E56EE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b/>
          <w:bCs/>
          <w:sz w:val="36"/>
          <w:szCs w:val="36"/>
        </w:rPr>
        <w:t>suất</w:t>
      </w:r>
      <w:proofErr w:type="spellEnd"/>
      <w:r w:rsidRPr="00E56EE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b/>
          <w:bCs/>
          <w:sz w:val="36"/>
          <w:szCs w:val="36"/>
        </w:rPr>
        <w:t>tiên</w:t>
      </w:r>
      <w:proofErr w:type="spellEnd"/>
      <w:r w:rsidRPr="00E56EE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b/>
          <w:bCs/>
          <w:sz w:val="36"/>
          <w:szCs w:val="36"/>
        </w:rPr>
        <w:t>nghiệm</w:t>
      </w:r>
      <w:proofErr w:type="spellEnd"/>
      <w:r w:rsidRPr="00E56EE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b/>
          <w:bCs/>
          <w:sz w:val="36"/>
          <w:szCs w:val="36"/>
        </w:rPr>
        <w:t>của</w:t>
      </w:r>
      <w:proofErr w:type="spellEnd"/>
      <w:r w:rsidRPr="00E56EE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b/>
          <w:bCs/>
          <w:sz w:val="36"/>
          <w:szCs w:val="36"/>
        </w:rPr>
        <w:t>lớp</w:t>
      </w:r>
      <w:proofErr w:type="spellEnd"/>
      <w:r w:rsidRPr="00E56EE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Cj</w:t>
      </w:r>
      <w:proofErr w:type="spellEnd"/>
      <w:r w:rsidRPr="00E56EE3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E56EE3" w:rsidRPr="00E56EE3" w:rsidRDefault="00E56EE3" w:rsidP="00E56EE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minh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56EE3" w:rsidRPr="00E56EE3" w:rsidRDefault="00E56EE3" w:rsidP="00E56E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6EE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83FC9E2" wp14:editId="656AFD16">
            <wp:extent cx="2353003" cy="857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E56EE3">
        <w:rPr>
          <w:rFonts w:ascii="Times New Roman" w:eastAsia="Times New Roman" w:hAnsi="Times New Roman" w:cs="Times New Roman"/>
          <w:b/>
          <w:bCs/>
          <w:sz w:val="27"/>
          <w:szCs w:val="27"/>
        </w:rPr>
        <w:t>Giả</w:t>
      </w:r>
      <w:proofErr w:type="spellEnd"/>
      <w:r w:rsidRPr="00E56E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b/>
          <w:bCs/>
          <w:sz w:val="27"/>
          <w:szCs w:val="27"/>
        </w:rPr>
        <w:t>sử</w:t>
      </w:r>
      <w:proofErr w:type="spellEnd"/>
      <w:r w:rsidRPr="00E56EE3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E56EE3" w:rsidRPr="00E56EE3" w:rsidRDefault="00E56EE3" w:rsidP="00E56E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6EE3">
        <w:rPr>
          <w:rFonts w:ascii="Times New Roman" w:eastAsia="Times New Roman" w:hAnsi="Times New Roman" w:cs="Times New Roman"/>
          <w:b/>
          <w:bCs/>
          <w:sz w:val="27"/>
          <w:szCs w:val="27"/>
        </w:rPr>
        <w:t>MLE (</w:t>
      </w:r>
      <w:proofErr w:type="spellStart"/>
      <w:r w:rsidRPr="00E56EE3">
        <w:rPr>
          <w:rFonts w:ascii="Times New Roman" w:eastAsia="Times New Roman" w:hAnsi="Times New Roman" w:cs="Times New Roman"/>
          <w:b/>
          <w:bCs/>
          <w:sz w:val="27"/>
          <w:szCs w:val="27"/>
        </w:rPr>
        <w:t>Phương</w:t>
      </w:r>
      <w:proofErr w:type="spellEnd"/>
      <w:r w:rsidRPr="00E56E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b/>
          <w:bCs/>
          <w:sz w:val="27"/>
          <w:szCs w:val="27"/>
        </w:rPr>
        <w:t>pháp</w:t>
      </w:r>
      <w:proofErr w:type="spellEnd"/>
      <w:r w:rsidRPr="00E56E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b/>
          <w:bCs/>
          <w:sz w:val="27"/>
          <w:szCs w:val="27"/>
        </w:rPr>
        <w:t>cực</w:t>
      </w:r>
      <w:proofErr w:type="spellEnd"/>
      <w:r w:rsidRPr="00E56E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b/>
          <w:bCs/>
          <w:sz w:val="27"/>
          <w:szCs w:val="27"/>
        </w:rPr>
        <w:t>đại</w:t>
      </w:r>
      <w:proofErr w:type="spellEnd"/>
      <w:r w:rsidRPr="00E56E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b/>
          <w:bCs/>
          <w:sz w:val="27"/>
          <w:szCs w:val="27"/>
        </w:rPr>
        <w:t>hợp</w:t>
      </w:r>
      <w:proofErr w:type="spellEnd"/>
      <w:r w:rsidRPr="00E56E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b/>
          <w:bCs/>
          <w:sz w:val="27"/>
          <w:szCs w:val="27"/>
        </w:rPr>
        <w:t>lý</w:t>
      </w:r>
      <w:proofErr w:type="spellEnd"/>
      <w:r w:rsidRPr="00E56EE3">
        <w:rPr>
          <w:rFonts w:ascii="Times New Roman" w:eastAsia="Times New Roman" w:hAnsi="Times New Roman" w:cs="Times New Roman"/>
          <w:b/>
          <w:bCs/>
          <w:sz w:val="27"/>
          <w:szCs w:val="27"/>
        </w:rPr>
        <w:t>):</w:t>
      </w:r>
    </w:p>
    <w:p w:rsidR="00E56EE3" w:rsidRPr="00E56EE3" w:rsidRDefault="00E56EE3" w:rsidP="00E56EE3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MLE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suất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lí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(likelihood)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6EE3" w:rsidRPr="00E56EE3" w:rsidRDefault="00E56EE3" w:rsidP="00E56EE3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suất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cj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E56E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6EE3" w:rsidRDefault="00E56EE3" w:rsidP="00E56EE3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Ndoc</w:t>
      </w:r>
      <w:proofErr w:type="spellEnd"/>
      <w:r w:rsidRPr="00E56EE3">
        <w:rPr>
          <w:rFonts w:ascii="Cambria Math" w:eastAsia="Times New Roman" w:hAnsi="Cambria Math" w:cs="Cambria Math"/>
          <w:sz w:val="24"/>
          <w:szCs w:val="24"/>
        </w:rPr>
        <w:t>​</w:t>
      </w:r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độc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suất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56EE3" w:rsidRPr="00E56EE3" w:rsidRDefault="00E56EE3" w:rsidP="00E56EE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56EE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EE469F6" wp14:editId="671DA866">
            <wp:extent cx="2372056" cy="990738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EE3" w:rsidRPr="00E56EE3" w:rsidRDefault="00E56EE3" w:rsidP="00E56EE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cj</w:t>
      </w:r>
      <w:proofErr w:type="spellEnd"/>
      <w:r w:rsidRPr="00E56EE3">
        <w:rPr>
          <w:rFonts w:ascii="Cambria Math" w:eastAsia="Times New Roman" w:hAnsi="Cambria Math" w:cs="Cambria Math"/>
          <w:sz w:val="24"/>
          <w:szCs w:val="24"/>
        </w:rPr>
        <w:t>​</w:t>
      </w:r>
      <w:r w:rsidRPr="00E56E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6EE3" w:rsidRPr="00E56EE3" w:rsidRDefault="00E56EE3" w:rsidP="00E56E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E56EE3">
        <w:rPr>
          <w:rFonts w:ascii="Times New Roman" w:eastAsia="Times New Roman" w:hAnsi="Times New Roman" w:cs="Times New Roman"/>
          <w:b/>
          <w:bCs/>
          <w:sz w:val="27"/>
          <w:szCs w:val="27"/>
        </w:rPr>
        <w:t>Hàm</w:t>
      </w:r>
      <w:proofErr w:type="spellEnd"/>
      <w:r w:rsidRPr="00E56E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log-likelihood:</w:t>
      </w:r>
    </w:p>
    <w:p w:rsidR="00E56EE3" w:rsidRPr="00E56EE3" w:rsidRDefault="00E56EE3" w:rsidP="00E56EE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giản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, ta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log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likelihood:</w:t>
      </w:r>
    </w:p>
    <w:p w:rsidR="00E56EE3" w:rsidRDefault="00E56EE3" w:rsidP="00E56E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6EE3">
        <w:rPr>
          <w:rFonts w:ascii="Times New Roman" w:eastAsia="Times New Roman" w:hAnsi="Times New Roman" w:cs="Times New Roman"/>
          <w:b/>
          <w:bCs/>
          <w:sz w:val="27"/>
          <w:szCs w:val="27"/>
        </w:rPr>
        <w:drawing>
          <wp:inline distT="0" distB="0" distL="0" distR="0" wp14:anchorId="41680E9B" wp14:editId="7CAA6387">
            <wp:extent cx="3238952" cy="90500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EE3" w:rsidRPr="00E56EE3" w:rsidRDefault="00E56EE3" w:rsidP="00E56E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E56EE3">
        <w:rPr>
          <w:rFonts w:ascii="Times New Roman" w:eastAsia="Times New Roman" w:hAnsi="Times New Roman" w:cs="Times New Roman"/>
          <w:b/>
          <w:bCs/>
          <w:sz w:val="27"/>
          <w:szCs w:val="27"/>
        </w:rPr>
        <w:t>Ràng</w:t>
      </w:r>
      <w:proofErr w:type="spellEnd"/>
      <w:r w:rsidRPr="00E56E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b/>
          <w:bCs/>
          <w:sz w:val="27"/>
          <w:szCs w:val="27"/>
        </w:rPr>
        <w:t>buộc</w:t>
      </w:r>
      <w:proofErr w:type="spellEnd"/>
      <w:r w:rsidRPr="00E56E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b/>
          <w:bCs/>
          <w:sz w:val="27"/>
          <w:szCs w:val="27"/>
        </w:rPr>
        <w:t>xác</w:t>
      </w:r>
      <w:proofErr w:type="spellEnd"/>
      <w:r w:rsidRPr="00E56E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b/>
          <w:bCs/>
          <w:sz w:val="27"/>
          <w:szCs w:val="27"/>
        </w:rPr>
        <w:t>suất</w:t>
      </w:r>
      <w:proofErr w:type="spellEnd"/>
      <w:r w:rsidRPr="00E56EE3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E56EE3" w:rsidRPr="00E56EE3" w:rsidRDefault="00E56EE3" w:rsidP="00E56EE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suất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1, ta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56EE3" w:rsidRDefault="00E56EE3" w:rsidP="00E56E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6EE3">
        <w:rPr>
          <w:rFonts w:ascii="Times New Roman" w:eastAsia="Times New Roman" w:hAnsi="Times New Roman" w:cs="Times New Roman"/>
          <w:b/>
          <w:bCs/>
          <w:sz w:val="27"/>
          <w:szCs w:val="27"/>
        </w:rPr>
        <w:drawing>
          <wp:inline distT="0" distB="0" distL="0" distR="0" wp14:anchorId="3B12E0CC" wp14:editId="17933AF9">
            <wp:extent cx="1629002" cy="924054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EE3" w:rsidRPr="00E56EE3" w:rsidRDefault="00E56EE3" w:rsidP="00E56E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E56EE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Giải</w:t>
      </w:r>
      <w:proofErr w:type="spellEnd"/>
      <w:r w:rsidRPr="00E56E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b/>
          <w:bCs/>
          <w:sz w:val="27"/>
          <w:szCs w:val="27"/>
        </w:rPr>
        <w:t>bằng</w:t>
      </w:r>
      <w:proofErr w:type="spellEnd"/>
      <w:r w:rsidRPr="00E56E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b/>
          <w:bCs/>
          <w:sz w:val="27"/>
          <w:szCs w:val="27"/>
        </w:rPr>
        <w:t>phương</w:t>
      </w:r>
      <w:proofErr w:type="spellEnd"/>
      <w:r w:rsidRPr="00E56E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b/>
          <w:bCs/>
          <w:sz w:val="27"/>
          <w:szCs w:val="27"/>
        </w:rPr>
        <w:t>pháp</w:t>
      </w:r>
      <w:proofErr w:type="spellEnd"/>
      <w:r w:rsidRPr="00E56E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Lagrange:</w:t>
      </w:r>
    </w:p>
    <w:p w:rsidR="00E56EE3" w:rsidRPr="00E56EE3" w:rsidRDefault="00E56EE3" w:rsidP="00E56EE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Ta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Lagrange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cực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lo</w:t>
      </w:r>
      <w:r>
        <w:rPr>
          <w:rFonts w:ascii="Times New Roman" w:eastAsia="Times New Roman" w:hAnsi="Times New Roman" w:cs="Times New Roman"/>
          <w:sz w:val="24"/>
          <w:szCs w:val="24"/>
        </w:rPr>
        <w:t>g L</w:t>
      </w:r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ràng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buộc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56EE3" w:rsidRDefault="00E56EE3" w:rsidP="00E56EE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56EE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5F83995" wp14:editId="0A5F22EC">
            <wp:extent cx="5277587" cy="90500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EE3" w:rsidRPr="00E56EE3" w:rsidRDefault="00E56EE3" w:rsidP="00E56EE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đạo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P(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cj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56EE3" w:rsidRDefault="00E56EE3" w:rsidP="00E56EE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56EE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9F9681D" wp14:editId="23A2E3EB">
            <wp:extent cx="3248478" cy="847843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EE3" w:rsidRPr="00E56EE3" w:rsidRDefault="00E56EE3" w:rsidP="00E56EE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Suy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56EE3" w:rsidRDefault="00E56EE3" w:rsidP="00E56EE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56EE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89C7C53" wp14:editId="593E22FC">
            <wp:extent cx="2191056" cy="752580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EE3" w:rsidRPr="00E56EE3" w:rsidRDefault="00E56EE3" w:rsidP="00E56EE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ràng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buộc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6EE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AE2B23F" wp14:editId="6B65958E">
            <wp:extent cx="1009791" cy="34294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56EE3" w:rsidRDefault="00E56EE3" w:rsidP="00E56EE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E56EE3" w:rsidRPr="00E56EE3" w:rsidRDefault="00E56EE3" w:rsidP="00E56EE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Do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56EE3" w:rsidRPr="00E56EE3" w:rsidRDefault="00E56EE3" w:rsidP="00E56EE3">
      <w:pPr>
        <w:rPr>
          <w:rFonts w:ascii="Times New Roman" w:eastAsia="Times New Roman" w:hAnsi="Times New Roman" w:cs="Times New Roman"/>
          <w:sz w:val="24"/>
          <w:szCs w:val="24"/>
        </w:rPr>
      </w:pPr>
      <w:r w:rsidRPr="00E56EE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579F910" wp14:editId="57227992">
            <wp:extent cx="1676634" cy="619211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EE3" w:rsidRPr="00E56EE3" w:rsidRDefault="00E56EE3" w:rsidP="00E56EE3">
      <w:pPr>
        <w:rPr>
          <w:rFonts w:ascii="Times New Roman" w:eastAsia="Times New Roman" w:hAnsi="Times New Roman" w:cs="Times New Roman"/>
          <w:sz w:val="24"/>
          <w:szCs w:val="24"/>
        </w:rPr>
      </w:pPr>
      <w:r w:rsidRPr="00E56EE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56EE3" w:rsidRPr="00E56EE3" w:rsidRDefault="00E56EE3" w:rsidP="00E56EE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6EE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</w:t>
      </w:r>
      <w:proofErr w:type="spellStart"/>
      <w:r w:rsidRPr="00E56EE3">
        <w:rPr>
          <w:rFonts w:ascii="Times New Roman" w:eastAsia="Times New Roman" w:hAnsi="Times New Roman" w:cs="Times New Roman"/>
          <w:b/>
          <w:bCs/>
          <w:sz w:val="36"/>
          <w:szCs w:val="36"/>
        </w:rPr>
        <w:t>Xác</w:t>
      </w:r>
      <w:proofErr w:type="spellEnd"/>
      <w:r w:rsidRPr="00E56EE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b/>
          <w:bCs/>
          <w:sz w:val="36"/>
          <w:szCs w:val="36"/>
        </w:rPr>
        <w:t>suất</w:t>
      </w:r>
      <w:proofErr w:type="spellEnd"/>
      <w:r w:rsidRPr="00E56EE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b/>
          <w:bCs/>
          <w:sz w:val="36"/>
          <w:szCs w:val="36"/>
        </w:rPr>
        <w:t>có</w:t>
      </w:r>
      <w:proofErr w:type="spellEnd"/>
      <w:r w:rsidRPr="00E56EE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b/>
          <w:bCs/>
          <w:sz w:val="36"/>
          <w:szCs w:val="36"/>
        </w:rPr>
        <w:t>điều</w:t>
      </w:r>
      <w:proofErr w:type="spellEnd"/>
      <w:r w:rsidRPr="00E56EE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b/>
          <w:bCs/>
          <w:sz w:val="36"/>
          <w:szCs w:val="36"/>
        </w:rPr>
        <w:t>kiện</w:t>
      </w:r>
      <w:proofErr w:type="spellEnd"/>
      <w:r w:rsidRPr="00E56EE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b/>
          <w:bCs/>
          <w:sz w:val="36"/>
          <w:szCs w:val="36"/>
        </w:rPr>
        <w:t>của</w:t>
      </w:r>
      <w:proofErr w:type="spellEnd"/>
      <w:r w:rsidRPr="00E56EE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b/>
          <w:bCs/>
          <w:sz w:val="36"/>
          <w:szCs w:val="36"/>
        </w:rPr>
        <w:t>từ</w:t>
      </w:r>
      <w:proofErr w:type="spellEnd"/>
      <w:r w:rsidRPr="00E56EE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b/>
          <w:bCs/>
          <w:sz w:val="36"/>
          <w:szCs w:val="36"/>
        </w:rPr>
        <w:t>wiw_iwi</w:t>
      </w:r>
      <w:proofErr w:type="spellEnd"/>
      <w:r w:rsidRPr="00E56EE3">
        <w:rPr>
          <w:rFonts w:ascii="Cambria Math" w:eastAsia="Times New Roman" w:hAnsi="Cambria Math" w:cs="Cambria Math"/>
          <w:b/>
          <w:bCs/>
          <w:sz w:val="36"/>
          <w:szCs w:val="36"/>
        </w:rPr>
        <w:t>​</w:t>
      </w:r>
      <w:r w:rsidRPr="00E56EE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b/>
          <w:bCs/>
          <w:sz w:val="36"/>
          <w:szCs w:val="36"/>
        </w:rPr>
        <w:t>trong</w:t>
      </w:r>
      <w:proofErr w:type="spellEnd"/>
      <w:r w:rsidRPr="00E56EE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b/>
          <w:bCs/>
          <w:sz w:val="36"/>
          <w:szCs w:val="36"/>
        </w:rPr>
        <w:t>lớp</w:t>
      </w:r>
      <w:proofErr w:type="spellEnd"/>
      <w:r w:rsidRPr="00E56EE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b/>
          <w:bCs/>
          <w:sz w:val="36"/>
          <w:szCs w:val="36"/>
        </w:rPr>
        <w:t>cjc_jcj</w:t>
      </w:r>
      <w:proofErr w:type="spellEnd"/>
      <w:r w:rsidRPr="00E56EE3">
        <w:rPr>
          <w:rFonts w:ascii="Cambria Math" w:eastAsia="Times New Roman" w:hAnsi="Cambria Math" w:cs="Cambria Math"/>
          <w:b/>
          <w:bCs/>
          <w:sz w:val="36"/>
          <w:szCs w:val="36"/>
        </w:rPr>
        <w:t>​</w:t>
      </w:r>
      <w:r w:rsidRPr="00E56EE3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E56EE3" w:rsidRPr="00E56EE3" w:rsidRDefault="00E56EE3" w:rsidP="00E56EE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Ta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chứng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minh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56EE3" w:rsidRPr="00E56EE3" w:rsidRDefault="00E56EE3" w:rsidP="00E56E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6EE3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4367EAF5" wp14:editId="687D2FD9">
            <wp:extent cx="3600953" cy="943107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EE3" w:rsidRPr="00E56EE3" w:rsidRDefault="00E56EE3" w:rsidP="00E56E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6EE3">
        <w:rPr>
          <w:rFonts w:ascii="Times New Roman" w:eastAsia="Times New Roman" w:hAnsi="Times New Roman" w:cs="Times New Roman"/>
          <w:b/>
          <w:bCs/>
          <w:sz w:val="27"/>
          <w:szCs w:val="27"/>
        </w:rPr>
        <w:t>MLE (</w:t>
      </w:r>
      <w:proofErr w:type="spellStart"/>
      <w:r w:rsidRPr="00E56EE3">
        <w:rPr>
          <w:rFonts w:ascii="Times New Roman" w:eastAsia="Times New Roman" w:hAnsi="Times New Roman" w:cs="Times New Roman"/>
          <w:b/>
          <w:bCs/>
          <w:sz w:val="27"/>
          <w:szCs w:val="27"/>
        </w:rPr>
        <w:t>Phương</w:t>
      </w:r>
      <w:proofErr w:type="spellEnd"/>
      <w:r w:rsidRPr="00E56E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b/>
          <w:bCs/>
          <w:sz w:val="27"/>
          <w:szCs w:val="27"/>
        </w:rPr>
        <w:t>pháp</w:t>
      </w:r>
      <w:proofErr w:type="spellEnd"/>
      <w:r w:rsidRPr="00E56E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b/>
          <w:bCs/>
          <w:sz w:val="27"/>
          <w:szCs w:val="27"/>
        </w:rPr>
        <w:t>cực</w:t>
      </w:r>
      <w:proofErr w:type="spellEnd"/>
      <w:r w:rsidRPr="00E56E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b/>
          <w:bCs/>
          <w:sz w:val="27"/>
          <w:szCs w:val="27"/>
        </w:rPr>
        <w:t>đại</w:t>
      </w:r>
      <w:proofErr w:type="spellEnd"/>
      <w:r w:rsidRPr="00E56E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b/>
          <w:bCs/>
          <w:sz w:val="27"/>
          <w:szCs w:val="27"/>
        </w:rPr>
        <w:t>hợp</w:t>
      </w:r>
      <w:proofErr w:type="spellEnd"/>
      <w:r w:rsidRPr="00E56E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b/>
          <w:bCs/>
          <w:sz w:val="27"/>
          <w:szCs w:val="27"/>
        </w:rPr>
        <w:t>lý</w:t>
      </w:r>
      <w:proofErr w:type="spellEnd"/>
      <w:r w:rsidRPr="00E56EE3">
        <w:rPr>
          <w:rFonts w:ascii="Times New Roman" w:eastAsia="Times New Roman" w:hAnsi="Times New Roman" w:cs="Times New Roman"/>
          <w:b/>
          <w:bCs/>
          <w:sz w:val="27"/>
          <w:szCs w:val="27"/>
        </w:rPr>
        <w:t>):</w:t>
      </w:r>
    </w:p>
    <w:p w:rsidR="00E56EE3" w:rsidRPr="00E56EE3" w:rsidRDefault="00E56EE3" w:rsidP="00E56EE3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suất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P(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wi</w:t>
      </w:r>
      <w:r w:rsidRPr="00E56EE3">
        <w:rPr>
          <w:rFonts w:ascii="Cambria Math" w:eastAsia="Times New Roman" w:hAnsi="Cambria Math" w:cs="Cambria Math"/>
          <w:sz w:val="24"/>
          <w:szCs w:val="24"/>
        </w:rPr>
        <w:t>∣</w:t>
      </w:r>
      <w:r w:rsidRPr="00E56EE3">
        <w:rPr>
          <w:rFonts w:ascii="Times New Roman" w:eastAsia="Times New Roman" w:hAnsi="Times New Roman" w:cs="Times New Roman"/>
          <w:sz w:val="24"/>
          <w:szCs w:val="24"/>
        </w:rPr>
        <w:t>cj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suất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cj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6EE3" w:rsidRPr="00E56EE3" w:rsidRDefault="00E56EE3" w:rsidP="00E56EE3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giả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độc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suất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cj</w:t>
      </w:r>
      <w:proofErr w:type="spellEnd"/>
      <w:r w:rsidRPr="00E56EE3">
        <w:rPr>
          <w:rFonts w:ascii="Cambria Math" w:eastAsia="Times New Roman" w:hAnsi="Cambria Math" w:cs="Cambria Math"/>
          <w:sz w:val="24"/>
          <w:szCs w:val="24"/>
        </w:rPr>
        <w:t>​</w:t>
      </w:r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56EE3" w:rsidRDefault="00E56EE3" w:rsidP="00E56EE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56EE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69FF6D2" wp14:editId="7F5ACF89">
            <wp:extent cx="2438740" cy="74305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EE3" w:rsidRPr="00E56EE3" w:rsidRDefault="00E56EE3" w:rsidP="00E56EE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V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vựng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 w:rsidRPr="00E56E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6EE3" w:rsidRPr="00E56EE3" w:rsidRDefault="00E56EE3" w:rsidP="00E56E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E56EE3">
        <w:rPr>
          <w:rFonts w:ascii="Times New Roman" w:eastAsia="Times New Roman" w:hAnsi="Times New Roman" w:cs="Times New Roman"/>
          <w:b/>
          <w:bCs/>
          <w:sz w:val="27"/>
          <w:szCs w:val="27"/>
        </w:rPr>
        <w:t>Hàm</w:t>
      </w:r>
      <w:proofErr w:type="spellEnd"/>
      <w:r w:rsidRPr="00E56E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log-likelihood:</w:t>
      </w:r>
    </w:p>
    <w:p w:rsidR="00E56EE3" w:rsidRPr="00E56EE3" w:rsidRDefault="00E56EE3" w:rsidP="00E56EE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log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Pr="00E56EE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56EE3" w:rsidRDefault="00E56EE3" w:rsidP="00E56E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6EE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C3B11A8" wp14:editId="2F7CD575">
            <wp:extent cx="3296110" cy="80021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EE3" w:rsidRPr="00E56EE3" w:rsidRDefault="00E56EE3" w:rsidP="00E56E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E56EE3">
        <w:rPr>
          <w:rFonts w:ascii="Times New Roman" w:eastAsia="Times New Roman" w:hAnsi="Times New Roman" w:cs="Times New Roman"/>
          <w:b/>
          <w:bCs/>
          <w:sz w:val="27"/>
          <w:szCs w:val="27"/>
        </w:rPr>
        <w:t>Ràng</w:t>
      </w:r>
      <w:proofErr w:type="spellEnd"/>
      <w:r w:rsidRPr="00E56E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b/>
          <w:bCs/>
          <w:sz w:val="27"/>
          <w:szCs w:val="27"/>
        </w:rPr>
        <w:t>buộc</w:t>
      </w:r>
      <w:proofErr w:type="spellEnd"/>
      <w:r w:rsidRPr="00E56E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b/>
          <w:bCs/>
          <w:sz w:val="27"/>
          <w:szCs w:val="27"/>
        </w:rPr>
        <w:t>xác</w:t>
      </w:r>
      <w:proofErr w:type="spellEnd"/>
      <w:r w:rsidRPr="00E56E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b/>
          <w:bCs/>
          <w:sz w:val="27"/>
          <w:szCs w:val="27"/>
        </w:rPr>
        <w:t>suất</w:t>
      </w:r>
      <w:proofErr w:type="spellEnd"/>
      <w:r w:rsidRPr="00E56EE3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E56EE3" w:rsidRPr="00E56EE3" w:rsidRDefault="00E56EE3" w:rsidP="00E56EE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suất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cjc_jcj</w:t>
      </w:r>
      <w:proofErr w:type="spellEnd"/>
      <w:r w:rsidRPr="00E56EE3">
        <w:rPr>
          <w:rFonts w:ascii="Cambria Math" w:eastAsia="Times New Roman" w:hAnsi="Cambria Math" w:cs="Cambria Math"/>
          <w:sz w:val="24"/>
          <w:szCs w:val="24"/>
        </w:rPr>
        <w:t>​</w:t>
      </w:r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1:</w:t>
      </w:r>
    </w:p>
    <w:p w:rsidR="00E56EE3" w:rsidRDefault="00E56EE3" w:rsidP="00E56E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6EE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3F4EB1A" wp14:editId="7F60DC08">
            <wp:extent cx="1505160" cy="59063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EE3" w:rsidRPr="00E56EE3" w:rsidRDefault="00E56EE3" w:rsidP="00E56E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E56EE3">
        <w:rPr>
          <w:rFonts w:ascii="Times New Roman" w:eastAsia="Times New Roman" w:hAnsi="Times New Roman" w:cs="Times New Roman"/>
          <w:b/>
          <w:bCs/>
          <w:sz w:val="27"/>
          <w:szCs w:val="27"/>
        </w:rPr>
        <w:t>Giải</w:t>
      </w:r>
      <w:proofErr w:type="spellEnd"/>
      <w:r w:rsidRPr="00E56E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b/>
          <w:bCs/>
          <w:sz w:val="27"/>
          <w:szCs w:val="27"/>
        </w:rPr>
        <w:t>bằng</w:t>
      </w:r>
      <w:proofErr w:type="spellEnd"/>
      <w:r w:rsidRPr="00E56E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b/>
          <w:bCs/>
          <w:sz w:val="27"/>
          <w:szCs w:val="27"/>
        </w:rPr>
        <w:t>phương</w:t>
      </w:r>
      <w:proofErr w:type="spellEnd"/>
      <w:r w:rsidRPr="00E56E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b/>
          <w:bCs/>
          <w:sz w:val="27"/>
          <w:szCs w:val="27"/>
        </w:rPr>
        <w:t>pháp</w:t>
      </w:r>
      <w:proofErr w:type="spellEnd"/>
      <w:r w:rsidRPr="00E56E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Lagrange:</w:t>
      </w:r>
    </w:p>
    <w:p w:rsidR="00E56EE3" w:rsidRPr="00E56EE3" w:rsidRDefault="00E56EE3" w:rsidP="00E56EE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Ta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cực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357C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E56EE3">
        <w:rPr>
          <w:rFonts w:ascii="Times New Roman" w:eastAsia="Times New Roman" w:hAnsi="Times New Roman" w:cs="Times New Roman"/>
          <w:sz w:val="24"/>
          <w:szCs w:val="24"/>
        </w:rPr>
        <w:t>og</w:t>
      </w:r>
      <w:r w:rsidR="00103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ràng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buộc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56EE3" w:rsidRDefault="00E56EE3" w:rsidP="00E56EE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56EE3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11A295B0" wp14:editId="69FB0C3C">
            <wp:extent cx="4963218" cy="733527"/>
            <wp:effectExtent l="0" t="0" r="889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EE3" w:rsidRPr="00E56EE3" w:rsidRDefault="00E56EE3" w:rsidP="00E56EE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đạo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L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P(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wi</w:t>
      </w:r>
      <w:r w:rsidRPr="00E56EE3">
        <w:rPr>
          <w:rFonts w:ascii="Cambria Math" w:eastAsia="Times New Roman" w:hAnsi="Cambria Math" w:cs="Cambria Math"/>
          <w:sz w:val="24"/>
          <w:szCs w:val="24"/>
        </w:rPr>
        <w:t>∣</w:t>
      </w:r>
      <w:r w:rsidRPr="00E56EE3">
        <w:rPr>
          <w:rFonts w:ascii="Times New Roman" w:eastAsia="Times New Roman" w:hAnsi="Times New Roman" w:cs="Times New Roman"/>
          <w:sz w:val="24"/>
          <w:szCs w:val="24"/>
        </w:rPr>
        <w:t>cj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>)</w:t>
      </w:r>
      <w:r w:rsidR="0010357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0357C" w:rsidRDefault="0010357C" w:rsidP="00E56EE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0357C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B6C8787" wp14:editId="4E0AA274">
            <wp:extent cx="3210373" cy="676369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EE3" w:rsidRPr="00E56EE3" w:rsidRDefault="00E56EE3" w:rsidP="00E56EE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Suy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0357C" w:rsidRDefault="0010357C" w:rsidP="00E56EE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0357C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2B23E5F" wp14:editId="079603E6">
            <wp:extent cx="2267266" cy="581106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57C" w:rsidRDefault="00E56EE3" w:rsidP="0010357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ràng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buộc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357C" w:rsidRPr="0010357C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DFB9BA8" wp14:editId="3D59E3A2">
            <wp:extent cx="1200318" cy="2476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357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0357C" w:rsidRDefault="0010357C" w:rsidP="00E56EE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0357C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75032C2" wp14:editId="7B79A2F8">
            <wp:extent cx="3543795" cy="600159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EE3" w:rsidRPr="00E56EE3" w:rsidRDefault="00E56EE3" w:rsidP="00E56EE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56EE3">
        <w:rPr>
          <w:rFonts w:ascii="Times New Roman" w:eastAsia="Times New Roman" w:hAnsi="Times New Roman" w:cs="Times New Roman"/>
          <w:sz w:val="24"/>
          <w:szCs w:val="24"/>
        </w:rPr>
        <w:t xml:space="preserve">Do </w:t>
      </w:r>
      <w:proofErr w:type="spellStart"/>
      <w:r w:rsidRPr="00E56EE3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E56EE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9204E" w:rsidRPr="0010357C" w:rsidRDefault="0010357C" w:rsidP="00E56EE3">
      <w:pPr>
        <w:rPr>
          <w:rFonts w:ascii="Times New Roman" w:eastAsia="Times New Roman" w:hAnsi="Times New Roman" w:cs="Times New Roman"/>
          <w:sz w:val="24"/>
          <w:szCs w:val="24"/>
        </w:rPr>
      </w:pPr>
      <w:r w:rsidRPr="0010357C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B6C0136" wp14:editId="64316BD5">
            <wp:extent cx="2381582" cy="53347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6EE3" w:rsidRPr="00E56EE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  <w:bookmarkEnd w:id="0"/>
    </w:p>
    <w:sectPr w:rsidR="00A9204E" w:rsidRPr="00103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6FA49D1"/>
    <w:multiLevelType w:val="multilevel"/>
    <w:tmpl w:val="10C6F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19D624B"/>
    <w:multiLevelType w:val="multilevel"/>
    <w:tmpl w:val="2FC4FA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C422C22"/>
    <w:multiLevelType w:val="multilevel"/>
    <w:tmpl w:val="9B78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63B32EE"/>
    <w:multiLevelType w:val="multilevel"/>
    <w:tmpl w:val="12B0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C991811"/>
    <w:multiLevelType w:val="multilevel"/>
    <w:tmpl w:val="F348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971506C"/>
    <w:multiLevelType w:val="multilevel"/>
    <w:tmpl w:val="0F72C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3"/>
  </w:num>
  <w:num w:numId="2">
    <w:abstractNumId w:val="13"/>
  </w:num>
  <w:num w:numId="3">
    <w:abstractNumId w:val="10"/>
  </w:num>
  <w:num w:numId="4">
    <w:abstractNumId w:val="27"/>
  </w:num>
  <w:num w:numId="5">
    <w:abstractNumId w:val="15"/>
  </w:num>
  <w:num w:numId="6">
    <w:abstractNumId w:val="20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8"/>
  </w:num>
  <w:num w:numId="20">
    <w:abstractNumId w:val="25"/>
  </w:num>
  <w:num w:numId="21">
    <w:abstractNumId w:val="21"/>
  </w:num>
  <w:num w:numId="22">
    <w:abstractNumId w:val="12"/>
  </w:num>
  <w:num w:numId="23">
    <w:abstractNumId w:val="28"/>
  </w:num>
  <w:num w:numId="24">
    <w:abstractNumId w:val="17"/>
  </w:num>
  <w:num w:numId="25">
    <w:abstractNumId w:val="11"/>
  </w:num>
  <w:num w:numId="26">
    <w:abstractNumId w:val="19"/>
  </w:num>
  <w:num w:numId="27">
    <w:abstractNumId w:val="24"/>
  </w:num>
  <w:num w:numId="28">
    <w:abstractNumId w:val="26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EE3"/>
    <w:rsid w:val="0010357C"/>
    <w:rsid w:val="00645252"/>
    <w:rsid w:val="006D3D74"/>
    <w:rsid w:val="0083569A"/>
    <w:rsid w:val="00A9204E"/>
    <w:rsid w:val="00E5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C339F"/>
  <w15:chartTrackingRefBased/>
  <w15:docId w15:val="{29748A55-359A-4CFB-B690-F43709FFF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customStyle="1" w:styleId="msonormal0">
    <w:name w:val="msonormal"/>
    <w:basedOn w:val="Normal"/>
    <w:rsid w:val="00E56EE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">
    <w:name w:val="katex"/>
    <w:basedOn w:val="DefaultParagraphFont"/>
    <w:rsid w:val="00E56EE3"/>
  </w:style>
  <w:style w:type="character" w:customStyle="1" w:styleId="katex-mathml">
    <w:name w:val="katex-mathml"/>
    <w:basedOn w:val="DefaultParagraphFont"/>
    <w:rsid w:val="00E56EE3"/>
  </w:style>
  <w:style w:type="character" w:customStyle="1" w:styleId="katex-html">
    <w:name w:val="katex-html"/>
    <w:basedOn w:val="DefaultParagraphFont"/>
    <w:rsid w:val="00E56EE3"/>
  </w:style>
  <w:style w:type="character" w:customStyle="1" w:styleId="base">
    <w:name w:val="base"/>
    <w:basedOn w:val="DefaultParagraphFont"/>
    <w:rsid w:val="00E56EE3"/>
  </w:style>
  <w:style w:type="character" w:customStyle="1" w:styleId="strut">
    <w:name w:val="strut"/>
    <w:basedOn w:val="DefaultParagraphFont"/>
    <w:rsid w:val="00E56EE3"/>
  </w:style>
  <w:style w:type="character" w:customStyle="1" w:styleId="mord">
    <w:name w:val="mord"/>
    <w:basedOn w:val="DefaultParagraphFont"/>
    <w:rsid w:val="00E56EE3"/>
  </w:style>
  <w:style w:type="character" w:customStyle="1" w:styleId="msupsub">
    <w:name w:val="msupsub"/>
    <w:basedOn w:val="DefaultParagraphFont"/>
    <w:rsid w:val="00E56EE3"/>
  </w:style>
  <w:style w:type="character" w:customStyle="1" w:styleId="vlist-t">
    <w:name w:val="vlist-t"/>
    <w:basedOn w:val="DefaultParagraphFont"/>
    <w:rsid w:val="00E56EE3"/>
  </w:style>
  <w:style w:type="character" w:customStyle="1" w:styleId="vlist-r">
    <w:name w:val="vlist-r"/>
    <w:basedOn w:val="DefaultParagraphFont"/>
    <w:rsid w:val="00E56EE3"/>
  </w:style>
  <w:style w:type="character" w:customStyle="1" w:styleId="vlist">
    <w:name w:val="vlist"/>
    <w:basedOn w:val="DefaultParagraphFont"/>
    <w:rsid w:val="00E56EE3"/>
  </w:style>
  <w:style w:type="character" w:customStyle="1" w:styleId="pstrut">
    <w:name w:val="pstrut"/>
    <w:basedOn w:val="DefaultParagraphFont"/>
    <w:rsid w:val="00E56EE3"/>
  </w:style>
  <w:style w:type="character" w:customStyle="1" w:styleId="sizing">
    <w:name w:val="sizing"/>
    <w:basedOn w:val="DefaultParagraphFont"/>
    <w:rsid w:val="00E56EE3"/>
  </w:style>
  <w:style w:type="character" w:customStyle="1" w:styleId="vlist-s">
    <w:name w:val="vlist-s"/>
    <w:basedOn w:val="DefaultParagraphFont"/>
    <w:rsid w:val="00E56EE3"/>
  </w:style>
  <w:style w:type="paragraph" w:styleId="NormalWeb">
    <w:name w:val="Normal (Web)"/>
    <w:basedOn w:val="Normal"/>
    <w:uiPriority w:val="99"/>
    <w:semiHidden/>
    <w:unhideWhenUsed/>
    <w:rsid w:val="00E56EE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display">
    <w:name w:val="katex-display"/>
    <w:basedOn w:val="DefaultParagraphFont"/>
    <w:rsid w:val="00E56EE3"/>
  </w:style>
  <w:style w:type="character" w:customStyle="1" w:styleId="accent-body">
    <w:name w:val="accent-body"/>
    <w:basedOn w:val="DefaultParagraphFont"/>
    <w:rsid w:val="00E56EE3"/>
  </w:style>
  <w:style w:type="character" w:customStyle="1" w:styleId="mopen">
    <w:name w:val="mopen"/>
    <w:basedOn w:val="DefaultParagraphFont"/>
    <w:rsid w:val="00E56EE3"/>
  </w:style>
  <w:style w:type="character" w:customStyle="1" w:styleId="mclose">
    <w:name w:val="mclose"/>
    <w:basedOn w:val="DefaultParagraphFont"/>
    <w:rsid w:val="00E56EE3"/>
  </w:style>
  <w:style w:type="character" w:customStyle="1" w:styleId="mspace">
    <w:name w:val="mspace"/>
    <w:basedOn w:val="DefaultParagraphFont"/>
    <w:rsid w:val="00E56EE3"/>
  </w:style>
  <w:style w:type="character" w:customStyle="1" w:styleId="mrel">
    <w:name w:val="mrel"/>
    <w:basedOn w:val="DefaultParagraphFont"/>
    <w:rsid w:val="00E56EE3"/>
  </w:style>
  <w:style w:type="character" w:customStyle="1" w:styleId="mfrac">
    <w:name w:val="mfrac"/>
    <w:basedOn w:val="DefaultParagraphFont"/>
    <w:rsid w:val="00E56EE3"/>
  </w:style>
  <w:style w:type="character" w:customStyle="1" w:styleId="frac-line">
    <w:name w:val="frac-line"/>
    <w:basedOn w:val="DefaultParagraphFont"/>
    <w:rsid w:val="00E56EE3"/>
  </w:style>
  <w:style w:type="character" w:customStyle="1" w:styleId="mpunct">
    <w:name w:val="mpunct"/>
    <w:basedOn w:val="DefaultParagraphFont"/>
    <w:rsid w:val="00E56EE3"/>
  </w:style>
  <w:style w:type="character" w:customStyle="1" w:styleId="mop">
    <w:name w:val="mop"/>
    <w:basedOn w:val="DefaultParagraphFont"/>
    <w:rsid w:val="00E56EE3"/>
  </w:style>
  <w:style w:type="character" w:customStyle="1" w:styleId="mbin">
    <w:name w:val="mbin"/>
    <w:basedOn w:val="DefaultParagraphFont"/>
    <w:rsid w:val="00E56EE3"/>
  </w:style>
  <w:style w:type="character" w:customStyle="1" w:styleId="minner">
    <w:name w:val="minner"/>
    <w:basedOn w:val="DefaultParagraphFont"/>
    <w:rsid w:val="00E56EE3"/>
  </w:style>
  <w:style w:type="character" w:customStyle="1" w:styleId="delimsizing">
    <w:name w:val="delimsizing"/>
    <w:basedOn w:val="DefaultParagraphFont"/>
    <w:rsid w:val="00E56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7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25</TotalTime>
  <Pages>4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2024-12-15T23:39:00Z</dcterms:created>
  <dcterms:modified xsi:type="dcterms:W3CDTF">2024-12-16T00:04:00Z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